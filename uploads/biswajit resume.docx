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4E8" w:rsidRPr="00690537" w:rsidRDefault="00A334E8" w:rsidP="0085715C">
      <w:pPr>
        <w:pStyle w:val="Header"/>
        <w:spacing w:line="276" w:lineRule="auto"/>
        <w:ind w:firstLine="1440"/>
        <w:rPr>
          <w:rFonts w:ascii="Times New Roman" w:hAnsi="Times New Roman"/>
          <w:b/>
          <w:bCs/>
          <w:sz w:val="28"/>
          <w:szCs w:val="28"/>
          <w:u w:val="single"/>
        </w:rPr>
      </w:pPr>
    </w:p>
    <w:p w:rsidR="00A334E8" w:rsidRPr="00690537" w:rsidRDefault="00A334E8" w:rsidP="0085715C">
      <w:pPr>
        <w:pStyle w:val="Header"/>
        <w:spacing w:line="276" w:lineRule="auto"/>
        <w:ind w:firstLine="1440"/>
        <w:rPr>
          <w:rFonts w:ascii="Times New Roman" w:hAnsi="Times New Roman"/>
          <w:b/>
          <w:bCs/>
          <w:sz w:val="28"/>
          <w:szCs w:val="28"/>
          <w:u w:val="single"/>
        </w:rPr>
      </w:pPr>
    </w:p>
    <w:p w:rsidR="00885ADF" w:rsidRPr="00C5473E" w:rsidRDefault="000A5646" w:rsidP="009809E7">
      <w:pPr>
        <w:pStyle w:val="Header"/>
        <w:tabs>
          <w:tab w:val="clear" w:pos="8640"/>
          <w:tab w:val="left" w:pos="6915"/>
        </w:tabs>
        <w:spacing w:line="276" w:lineRule="auto"/>
        <w:ind w:firstLine="1440"/>
        <w:rPr>
          <w:rFonts w:ascii="Times New Roman" w:hAnsi="Times New Roman"/>
          <w:b/>
          <w:bCs/>
          <w:sz w:val="28"/>
          <w:szCs w:val="28"/>
          <w:u w:val="single"/>
        </w:rPr>
      </w:pPr>
      <w:r w:rsidRPr="00690537">
        <w:rPr>
          <w:rFonts w:ascii="Times New Roman" w:hAnsi="Times New Roman"/>
          <w:noProof/>
          <w:sz w:val="28"/>
          <w:szCs w:val="28"/>
          <w:lang w:val="en-US" w:eastAsia="en-US"/>
        </w:rPr>
        <w:t xml:space="preserve">                         </w:t>
      </w:r>
      <w:r w:rsidR="006A5FA3" w:rsidRPr="00C5473E">
        <w:rPr>
          <w:rFonts w:ascii="Times New Roman" w:hAnsi="Times New Roman"/>
          <w:b/>
          <w:bCs/>
          <w:sz w:val="28"/>
          <w:szCs w:val="28"/>
          <w:u w:val="single"/>
        </w:rPr>
        <w:t>CURRI</w:t>
      </w:r>
      <w:r w:rsidR="004D51AB" w:rsidRPr="00C5473E">
        <w:rPr>
          <w:rFonts w:ascii="Times New Roman" w:hAnsi="Times New Roman"/>
          <w:b/>
          <w:bCs/>
          <w:sz w:val="28"/>
          <w:szCs w:val="28"/>
          <w:u w:val="single"/>
        </w:rPr>
        <w:t>CULUM   VITAE</w:t>
      </w:r>
    </w:p>
    <w:p w:rsidR="00885ADF" w:rsidRDefault="00885ADF" w:rsidP="004835F6">
      <w:pPr>
        <w:pStyle w:val="Header"/>
        <w:spacing w:line="276" w:lineRule="auto"/>
        <w:rPr>
          <w:rFonts w:ascii="Times New Roman" w:hAnsi="Times New Roman"/>
          <w:b/>
          <w:bCs/>
          <w:noProof/>
          <w:sz w:val="28"/>
          <w:szCs w:val="28"/>
        </w:rPr>
      </w:pPr>
    </w:p>
    <w:p w:rsidR="00B12F65" w:rsidRDefault="00B12F65" w:rsidP="004835F6">
      <w:pPr>
        <w:pStyle w:val="Header"/>
        <w:spacing w:line="276" w:lineRule="auto"/>
        <w:rPr>
          <w:rFonts w:ascii="Times New Roman" w:hAnsi="Times New Roman"/>
          <w:b/>
          <w:bCs/>
          <w:noProof/>
          <w:sz w:val="28"/>
          <w:szCs w:val="28"/>
        </w:rPr>
      </w:pPr>
    </w:p>
    <w:p w:rsidR="00B12F65" w:rsidRDefault="00B12F65" w:rsidP="004835F6">
      <w:pPr>
        <w:pStyle w:val="Header"/>
        <w:spacing w:line="276" w:lineRule="auto"/>
        <w:rPr>
          <w:rFonts w:ascii="Times New Roman" w:hAnsi="Times New Roman"/>
          <w:b/>
          <w:bCs/>
          <w:noProof/>
          <w:sz w:val="28"/>
          <w:szCs w:val="28"/>
        </w:rPr>
      </w:pPr>
    </w:p>
    <w:p w:rsidR="00BE4061" w:rsidRPr="00690537" w:rsidRDefault="00BE4061" w:rsidP="00BE4061">
      <w:pPr>
        <w:pStyle w:val="Header"/>
        <w:tabs>
          <w:tab w:val="clear" w:pos="4320"/>
          <w:tab w:val="clear" w:pos="8640"/>
          <w:tab w:val="left" w:pos="7275"/>
        </w:tabs>
        <w:spacing w:line="276" w:lineRule="auto"/>
        <w:ind w:left="7200"/>
        <w:rPr>
          <w:rFonts w:ascii="Times New Roman" w:hAnsi="Times New Roman"/>
          <w:b/>
          <w:bCs/>
          <w:noProof/>
          <w:sz w:val="28"/>
          <w:szCs w:val="28"/>
        </w:rPr>
      </w:pPr>
      <w:r>
        <w:rPr>
          <w:rFonts w:ascii="Times New Roman" w:hAnsi="Times New Roman"/>
          <w:b/>
          <w:bCs/>
          <w:noProof/>
          <w:sz w:val="28"/>
          <w:szCs w:val="28"/>
        </w:rPr>
        <w:tab/>
      </w:r>
      <w:r>
        <w:rPr>
          <w:rFonts w:ascii="Times New Roman" w:hAnsi="Times New Roman"/>
          <w:b/>
          <w:bCs/>
          <w:noProof/>
          <w:sz w:val="28"/>
          <w:szCs w:val="28"/>
          <w:lang w:val="en-US" w:eastAsia="en-US"/>
        </w:rPr>
        <w:drawing>
          <wp:inline distT="0" distB="0" distL="0" distR="0">
            <wp:extent cx="1144799" cy="1471885"/>
            <wp:effectExtent l="38100" t="76200" r="131551" b="521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nha.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4799" cy="1471885"/>
                    </a:xfrm>
                    <a:prstGeom prst="rect">
                      <a:avLst/>
                    </a:prstGeom>
                    <a:ln w="38100">
                      <a:solidFill>
                        <a:schemeClr val="tx1"/>
                      </a:solidFill>
                    </a:ln>
                    <a:effectLst>
                      <a:outerShdw blurRad="50800" dist="38100" algn="l" rotWithShape="0">
                        <a:prstClr val="black">
                          <a:alpha val="40000"/>
                        </a:prstClr>
                      </a:outerShdw>
                    </a:effectLst>
                  </pic:spPr>
                </pic:pic>
              </a:graphicData>
            </a:graphic>
          </wp:inline>
        </w:drawing>
      </w:r>
    </w:p>
    <w:p w:rsidR="00CB721B" w:rsidRPr="00690537" w:rsidRDefault="00857ADA" w:rsidP="0085715C">
      <w:pPr>
        <w:pStyle w:val="Header"/>
        <w:spacing w:line="276" w:lineRule="auto"/>
        <w:jc w:val="right"/>
        <w:rPr>
          <w:rFonts w:ascii="Times New Roman" w:hAnsi="Times New Roman"/>
          <w:b/>
          <w:bCs/>
          <w:sz w:val="28"/>
          <w:szCs w:val="28"/>
        </w:rPr>
      </w:pPr>
      <w:r>
        <w:rPr>
          <w:rFonts w:ascii="Times New Roman" w:hAnsi="Times New Roman"/>
          <w:b/>
          <w:bCs/>
          <w:sz w:val="28"/>
          <w:szCs w:val="28"/>
        </w:rPr>
        <w:t>BISWAJIT PRADHAN</w:t>
      </w:r>
    </w:p>
    <w:p w:rsidR="004D51AB" w:rsidRPr="00690537" w:rsidRDefault="00D101BC" w:rsidP="0085715C">
      <w:pPr>
        <w:pStyle w:val="Header"/>
        <w:spacing w:line="276" w:lineRule="auto"/>
        <w:jc w:val="right"/>
        <w:rPr>
          <w:rFonts w:ascii="Times New Roman" w:hAnsi="Times New Roman"/>
          <w:b/>
          <w:bCs/>
        </w:rPr>
      </w:pPr>
      <w:r w:rsidRPr="002D7189">
        <w:rPr>
          <w:rFonts w:ascii="Wingdings" w:hAnsi="Wingdings"/>
          <w:b/>
        </w:rPr>
        <w:t></w:t>
      </w:r>
      <w:r w:rsidR="003E4FF7" w:rsidRPr="002D7189">
        <w:rPr>
          <w:b/>
        </w:rPr>
        <w:t>:</w:t>
      </w:r>
      <w:r w:rsidR="00857ADA">
        <w:t>biswajitpradhan120</w:t>
      </w:r>
      <w:r w:rsidR="000A5646" w:rsidRPr="00690537">
        <w:rPr>
          <w:rFonts w:ascii="Times New Roman" w:hAnsi="Times New Roman"/>
          <w:bCs/>
          <w:color w:val="548DD4" w:themeColor="text2" w:themeTint="99"/>
        </w:rPr>
        <w:t>@gmail.com</w:t>
      </w:r>
    </w:p>
    <w:p w:rsidR="001E151E" w:rsidRPr="00690537" w:rsidRDefault="004B2987" w:rsidP="0085715C">
      <w:pPr>
        <w:pStyle w:val="Header"/>
        <w:spacing w:line="276" w:lineRule="auto"/>
        <w:jc w:val="center"/>
        <w:rPr>
          <w:rFonts w:ascii="Times New Roman" w:hAnsi="Times New Roman"/>
          <w:bCs/>
        </w:rPr>
      </w:pPr>
      <w:r w:rsidRPr="00690537">
        <w:rPr>
          <w:rFonts w:ascii="Wingdings" w:hAnsi="Wingdings"/>
          <w:b/>
        </w:rPr>
        <w:t></w:t>
      </w:r>
      <w:r w:rsidRPr="00690537">
        <w:rPr>
          <w:rFonts w:ascii="Wingdings" w:hAnsi="Wingdings"/>
          <w:b/>
        </w:rPr>
        <w:t></w:t>
      </w:r>
      <w:r w:rsidRPr="00690537">
        <w:rPr>
          <w:rFonts w:ascii="Wingdings" w:hAnsi="Wingdings"/>
          <w:b/>
        </w:rPr>
        <w:t></w:t>
      </w:r>
      <w:r w:rsidRPr="00690537">
        <w:rPr>
          <w:rFonts w:ascii="Wingdings" w:hAnsi="Wingdings"/>
          <w:b/>
        </w:rPr>
        <w:t></w:t>
      </w:r>
      <w:r w:rsidRPr="00690537">
        <w:rPr>
          <w:rFonts w:ascii="Wingdings" w:hAnsi="Wingdings"/>
          <w:b/>
        </w:rPr>
        <w:t></w:t>
      </w:r>
      <w:r w:rsidRPr="00690537">
        <w:rPr>
          <w:rFonts w:ascii="Wingdings" w:hAnsi="Wingdings"/>
          <w:b/>
        </w:rPr>
        <w:t></w:t>
      </w:r>
      <w:r w:rsidRPr="00690537">
        <w:rPr>
          <w:rFonts w:ascii="Wingdings" w:hAnsi="Wingdings"/>
          <w:b/>
        </w:rPr>
        <w:t></w:t>
      </w:r>
      <w:r w:rsidRPr="00690537">
        <w:rPr>
          <w:rFonts w:ascii="Wingdings" w:hAnsi="Wingdings"/>
          <w:b/>
        </w:rPr>
        <w:t></w:t>
      </w:r>
      <w:r w:rsidRPr="00690537">
        <w:rPr>
          <w:rFonts w:ascii="Wingdings" w:hAnsi="Wingdings"/>
          <w:b/>
        </w:rPr>
        <w:t></w:t>
      </w:r>
      <w:r w:rsidRPr="00690537">
        <w:rPr>
          <w:rFonts w:ascii="Wingdings" w:hAnsi="Wingdings"/>
          <w:b/>
        </w:rPr>
        <w:t></w:t>
      </w:r>
      <w:r w:rsidRPr="00690537">
        <w:rPr>
          <w:rFonts w:ascii="Wingdings" w:hAnsi="Wingdings"/>
          <w:b/>
        </w:rPr>
        <w:t></w:t>
      </w:r>
      <w:r w:rsidRPr="00690537">
        <w:rPr>
          <w:rFonts w:ascii="Wingdings" w:hAnsi="Wingdings"/>
          <w:b/>
        </w:rPr>
        <w:t></w:t>
      </w:r>
      <w:r w:rsidRPr="00690537">
        <w:rPr>
          <w:rFonts w:ascii="Wingdings" w:hAnsi="Wingdings"/>
          <w:b/>
        </w:rPr>
        <w:t></w:t>
      </w:r>
      <w:r w:rsidR="00690537" w:rsidRPr="00690537">
        <w:rPr>
          <w:rFonts w:ascii="Wingdings" w:hAnsi="Wingdings"/>
          <w:b/>
        </w:rPr>
        <w:t></w:t>
      </w:r>
      <w:r w:rsidR="00690537" w:rsidRPr="00690537">
        <w:rPr>
          <w:rFonts w:ascii="Wingdings" w:hAnsi="Wingdings"/>
          <w:b/>
        </w:rPr>
        <w:tab/>
      </w:r>
      <w:r w:rsidR="00690537" w:rsidRPr="00690537">
        <w:rPr>
          <w:rFonts w:ascii="Wingdings" w:hAnsi="Wingdings"/>
          <w:b/>
        </w:rPr>
        <w:tab/>
      </w:r>
      <w:r w:rsidR="00D101BC" w:rsidRPr="00690537">
        <w:rPr>
          <w:rFonts w:ascii="Wingdings" w:hAnsi="Wingdings"/>
          <w:b/>
        </w:rPr>
        <w:t></w:t>
      </w:r>
      <w:r w:rsidR="00D101BC" w:rsidRPr="00690537">
        <w:rPr>
          <w:b/>
        </w:rPr>
        <w:t>:</w:t>
      </w:r>
      <w:r w:rsidR="00885ADF" w:rsidRPr="00690537">
        <w:rPr>
          <w:rFonts w:ascii="Times New Roman" w:hAnsi="Times New Roman"/>
          <w:bCs/>
        </w:rPr>
        <w:t xml:space="preserve"> </w:t>
      </w:r>
      <w:r w:rsidR="00885ADF" w:rsidRPr="00C5473E">
        <w:rPr>
          <w:rFonts w:ascii="Times New Roman" w:hAnsi="Times New Roman"/>
          <w:b/>
          <w:bCs/>
        </w:rPr>
        <w:t>+91</w:t>
      </w:r>
      <w:r w:rsidR="00885ADF" w:rsidRPr="00690537">
        <w:rPr>
          <w:rFonts w:ascii="Times New Roman" w:hAnsi="Times New Roman"/>
          <w:bCs/>
        </w:rPr>
        <w:t xml:space="preserve"> </w:t>
      </w:r>
      <w:r w:rsidR="00857ADA">
        <w:rPr>
          <w:rFonts w:ascii="Times New Roman" w:hAnsi="Times New Roman"/>
          <w:bCs/>
        </w:rPr>
        <w:t>9937816787</w:t>
      </w:r>
    </w:p>
    <w:p w:rsidR="002F7D62" w:rsidRPr="00690537" w:rsidRDefault="002F7D62" w:rsidP="0085715C">
      <w:pPr>
        <w:spacing w:after="0"/>
        <w:rPr>
          <w:rFonts w:ascii="Times New Roman" w:eastAsia="Times New Roman" w:hAnsi="Times New Roman" w:cs="Times New Roman"/>
          <w:bCs/>
          <w:sz w:val="28"/>
          <w:szCs w:val="28"/>
        </w:rPr>
      </w:pPr>
    </w:p>
    <w:p w:rsidR="002F7D62" w:rsidRPr="00690537" w:rsidRDefault="002F7D62" w:rsidP="0085715C">
      <w:pPr>
        <w:spacing w:after="0"/>
        <w:rPr>
          <w:rFonts w:ascii="Times New Roman" w:eastAsia="Times New Roman" w:hAnsi="Times New Roman" w:cs="Times New Roman"/>
          <w:bCs/>
          <w:sz w:val="28"/>
          <w:szCs w:val="28"/>
        </w:rPr>
      </w:pPr>
      <w:r w:rsidRPr="00690537">
        <w:rPr>
          <w:rFonts w:ascii="Times New Roman" w:eastAsia="Times New Roman" w:hAnsi="Times New Roman" w:cs="Times New Roman"/>
          <w:bCs/>
          <w:sz w:val="28"/>
          <w:szCs w:val="28"/>
        </w:rPr>
        <w:t>________________________________________________________________</w:t>
      </w:r>
    </w:p>
    <w:p w:rsidR="001E151E" w:rsidRPr="00690537" w:rsidRDefault="001E151E" w:rsidP="0085715C">
      <w:pPr>
        <w:spacing w:after="0"/>
        <w:rPr>
          <w:rFonts w:ascii="Times New Roman" w:hAnsi="Times New Roman"/>
          <w:b/>
          <w:i/>
          <w:sz w:val="28"/>
          <w:szCs w:val="28"/>
          <w:u w:val="single"/>
        </w:rPr>
      </w:pPr>
      <w:r w:rsidRPr="00690537">
        <w:rPr>
          <w:rFonts w:ascii="Times New Roman" w:hAnsi="Times New Roman"/>
          <w:b/>
          <w:i/>
          <w:sz w:val="28"/>
          <w:szCs w:val="28"/>
          <w:u w:val="single"/>
        </w:rPr>
        <w:t>Career Objectives:</w:t>
      </w:r>
    </w:p>
    <w:p w:rsidR="00302065" w:rsidRPr="00690537" w:rsidRDefault="00302065" w:rsidP="0085715C">
      <w:pPr>
        <w:spacing w:after="0"/>
        <w:jc w:val="both"/>
        <w:rPr>
          <w:rFonts w:ascii="Times New Roman" w:eastAsia="Times New Roman" w:hAnsi="Times New Roman" w:cs="Times New Roman"/>
          <w:bCs/>
          <w:sz w:val="28"/>
          <w:szCs w:val="28"/>
          <w:lang w:eastAsia="ar-SA"/>
        </w:rPr>
      </w:pPr>
      <w:r w:rsidRPr="00690537">
        <w:rPr>
          <w:rFonts w:ascii="Times New Roman" w:eastAsia="Times New Roman" w:hAnsi="Times New Roman" w:cs="Times New Roman"/>
          <w:bCs/>
          <w:sz w:val="28"/>
          <w:szCs w:val="28"/>
          <w:lang w:eastAsia="ar-SA"/>
        </w:rPr>
        <w:t>Aspiring for a responsible position in the Industry where my educational skills and practical experience could be utilized to the full extent and in the process which will help me in augmenting my skills to new degrees of competency challenges and persistence career growth.</w:t>
      </w:r>
    </w:p>
    <w:p w:rsidR="009D1571" w:rsidRPr="00690537" w:rsidRDefault="004F5DA3" w:rsidP="0085715C">
      <w:pPr>
        <w:pStyle w:val="NoSpacing"/>
        <w:spacing w:line="276" w:lineRule="auto"/>
        <w:rPr>
          <w:sz w:val="28"/>
          <w:szCs w:val="28"/>
        </w:rPr>
      </w:pPr>
      <w:r w:rsidRPr="00690537">
        <w:rPr>
          <w:sz w:val="28"/>
          <w:szCs w:val="28"/>
          <w:lang w:eastAsia="ar-SA"/>
        </w:rPr>
        <w:tab/>
      </w:r>
    </w:p>
    <w:p w:rsidR="006A5FA3" w:rsidRPr="00690537" w:rsidRDefault="009D1571" w:rsidP="0085715C">
      <w:pPr>
        <w:spacing w:after="0"/>
        <w:rPr>
          <w:rFonts w:ascii="Times New Roman" w:hAnsi="Times New Roman"/>
          <w:b/>
          <w:i/>
          <w:sz w:val="28"/>
          <w:szCs w:val="28"/>
          <w:u w:val="single"/>
        </w:rPr>
      </w:pPr>
      <w:r w:rsidRPr="00690537">
        <w:rPr>
          <w:rFonts w:ascii="Times New Roman" w:hAnsi="Times New Roman"/>
          <w:b/>
          <w:i/>
          <w:sz w:val="28"/>
          <w:szCs w:val="28"/>
          <w:u w:val="single"/>
        </w:rPr>
        <w:t>Educational Qualification:</w:t>
      </w:r>
    </w:p>
    <w:p w:rsidR="0085715C" w:rsidRPr="00690537" w:rsidRDefault="0085715C" w:rsidP="0085715C">
      <w:pPr>
        <w:spacing w:after="0"/>
        <w:rPr>
          <w:rFonts w:ascii="Times New Roman" w:hAnsi="Times New Roman"/>
          <w:sz w:val="28"/>
          <w:szCs w:val="28"/>
        </w:rPr>
      </w:pPr>
    </w:p>
    <w:tbl>
      <w:tblPr>
        <w:tblW w:w="9214" w:type="dxa"/>
        <w:tblInd w:w="108" w:type="dxa"/>
        <w:tblBorders>
          <w:top w:val="single" w:sz="4" w:space="0" w:color="auto"/>
          <w:left w:val="single" w:sz="4" w:space="0" w:color="auto"/>
          <w:right w:val="single" w:sz="4" w:space="0" w:color="auto"/>
          <w:insideH w:val="single" w:sz="4" w:space="0" w:color="auto"/>
          <w:insideV w:val="single" w:sz="4" w:space="0" w:color="auto"/>
        </w:tblBorders>
        <w:tblLook w:val="01E0"/>
      </w:tblPr>
      <w:tblGrid>
        <w:gridCol w:w="2127"/>
        <w:gridCol w:w="5528"/>
        <w:gridCol w:w="1559"/>
      </w:tblGrid>
      <w:tr w:rsidR="004F66C8" w:rsidRPr="00690537" w:rsidTr="00881012">
        <w:trPr>
          <w:trHeight w:val="584"/>
        </w:trPr>
        <w:tc>
          <w:tcPr>
            <w:tcW w:w="2127" w:type="dxa"/>
            <w:vAlign w:val="center"/>
          </w:tcPr>
          <w:p w:rsidR="004F66C8" w:rsidRPr="00690537" w:rsidRDefault="004F66C8" w:rsidP="0085715C">
            <w:pPr>
              <w:spacing w:after="0"/>
              <w:jc w:val="center"/>
              <w:rPr>
                <w:rStyle w:val="Strong"/>
                <w:caps/>
                <w:sz w:val="28"/>
                <w:szCs w:val="28"/>
              </w:rPr>
            </w:pPr>
            <w:r w:rsidRPr="00690537">
              <w:rPr>
                <w:rStyle w:val="Strong"/>
                <w:caps/>
                <w:sz w:val="28"/>
                <w:szCs w:val="28"/>
              </w:rPr>
              <w:t>Examination Passed</w:t>
            </w:r>
          </w:p>
        </w:tc>
        <w:tc>
          <w:tcPr>
            <w:tcW w:w="5528" w:type="dxa"/>
            <w:vAlign w:val="center"/>
          </w:tcPr>
          <w:p w:rsidR="004F66C8" w:rsidRPr="00690537" w:rsidRDefault="004F66C8" w:rsidP="0085715C">
            <w:pPr>
              <w:spacing w:after="0"/>
              <w:jc w:val="center"/>
              <w:rPr>
                <w:rStyle w:val="Strong"/>
                <w:caps/>
                <w:sz w:val="28"/>
                <w:szCs w:val="28"/>
              </w:rPr>
            </w:pPr>
            <w:r w:rsidRPr="00690537">
              <w:rPr>
                <w:rStyle w:val="Strong"/>
                <w:caps/>
                <w:sz w:val="28"/>
                <w:szCs w:val="28"/>
              </w:rPr>
              <w:t>Name of Institution/Univeristy</w:t>
            </w:r>
          </w:p>
        </w:tc>
        <w:tc>
          <w:tcPr>
            <w:tcW w:w="1559" w:type="dxa"/>
            <w:vAlign w:val="center"/>
          </w:tcPr>
          <w:p w:rsidR="004F66C8" w:rsidRPr="00690537" w:rsidRDefault="004F66C8" w:rsidP="0085715C">
            <w:pPr>
              <w:spacing w:after="0"/>
              <w:jc w:val="center"/>
              <w:rPr>
                <w:rStyle w:val="Strong"/>
                <w:caps/>
                <w:sz w:val="28"/>
                <w:szCs w:val="28"/>
              </w:rPr>
            </w:pPr>
            <w:r w:rsidRPr="00690537">
              <w:rPr>
                <w:rStyle w:val="Strong"/>
                <w:caps/>
                <w:sz w:val="28"/>
                <w:szCs w:val="28"/>
              </w:rPr>
              <w:t>Year of Passing</w:t>
            </w:r>
          </w:p>
        </w:tc>
      </w:tr>
      <w:tr w:rsidR="004F66C8" w:rsidRPr="00690537" w:rsidTr="00881012">
        <w:trPr>
          <w:trHeight w:val="562"/>
        </w:trPr>
        <w:tc>
          <w:tcPr>
            <w:tcW w:w="2127" w:type="dxa"/>
            <w:vAlign w:val="center"/>
          </w:tcPr>
          <w:p w:rsidR="004F66C8" w:rsidRPr="00690537" w:rsidRDefault="004F66C8" w:rsidP="0085715C">
            <w:pPr>
              <w:spacing w:after="0"/>
              <w:jc w:val="center"/>
              <w:rPr>
                <w:rStyle w:val="Strong"/>
                <w:b w:val="0"/>
                <w:sz w:val="28"/>
                <w:szCs w:val="28"/>
              </w:rPr>
            </w:pPr>
            <w:r w:rsidRPr="00690537">
              <w:rPr>
                <w:rStyle w:val="Strong"/>
                <w:b w:val="0"/>
                <w:sz w:val="28"/>
                <w:szCs w:val="28"/>
              </w:rPr>
              <w:t>10th</w:t>
            </w:r>
          </w:p>
        </w:tc>
        <w:tc>
          <w:tcPr>
            <w:tcW w:w="5528" w:type="dxa"/>
            <w:vAlign w:val="center"/>
          </w:tcPr>
          <w:p w:rsidR="004F66C8" w:rsidRPr="00690537" w:rsidRDefault="00857ADA" w:rsidP="00881012">
            <w:pPr>
              <w:spacing w:after="0"/>
              <w:jc w:val="center"/>
              <w:rPr>
                <w:rStyle w:val="Strong"/>
                <w:b w:val="0"/>
                <w:sz w:val="28"/>
                <w:szCs w:val="28"/>
              </w:rPr>
            </w:pPr>
            <w:r>
              <w:rPr>
                <w:rStyle w:val="Strong"/>
                <w:b w:val="0"/>
                <w:sz w:val="28"/>
                <w:szCs w:val="28"/>
              </w:rPr>
              <w:t>B.B.</w:t>
            </w:r>
            <w:r w:rsidR="004F66C8" w:rsidRPr="00690537">
              <w:rPr>
                <w:rStyle w:val="Strong"/>
                <w:b w:val="0"/>
                <w:sz w:val="28"/>
                <w:szCs w:val="28"/>
              </w:rPr>
              <w:t xml:space="preserve"> High School,</w:t>
            </w:r>
            <w:r w:rsidR="00881012">
              <w:rPr>
                <w:rStyle w:val="Strong"/>
                <w:b w:val="0"/>
                <w:sz w:val="28"/>
                <w:szCs w:val="28"/>
              </w:rPr>
              <w:t xml:space="preserve"> Dhenkanal</w:t>
            </w:r>
            <w:r w:rsidR="004F66C8" w:rsidRPr="00690537">
              <w:rPr>
                <w:rStyle w:val="Strong"/>
                <w:b w:val="0"/>
                <w:sz w:val="28"/>
                <w:szCs w:val="28"/>
              </w:rPr>
              <w:t xml:space="preserve"> </w:t>
            </w:r>
          </w:p>
        </w:tc>
        <w:tc>
          <w:tcPr>
            <w:tcW w:w="1559" w:type="dxa"/>
            <w:vAlign w:val="center"/>
          </w:tcPr>
          <w:p w:rsidR="004F66C8" w:rsidRPr="00690537" w:rsidRDefault="004F66C8" w:rsidP="0085715C">
            <w:pPr>
              <w:spacing w:after="0"/>
              <w:jc w:val="center"/>
              <w:rPr>
                <w:rStyle w:val="Strong"/>
                <w:b w:val="0"/>
                <w:sz w:val="28"/>
                <w:szCs w:val="28"/>
              </w:rPr>
            </w:pPr>
            <w:r w:rsidRPr="00690537">
              <w:rPr>
                <w:rStyle w:val="Strong"/>
                <w:b w:val="0"/>
                <w:sz w:val="28"/>
                <w:szCs w:val="28"/>
              </w:rPr>
              <w:t>2012</w:t>
            </w:r>
          </w:p>
        </w:tc>
      </w:tr>
      <w:tr w:rsidR="00857ADA" w:rsidRPr="00690537" w:rsidTr="00881012">
        <w:trPr>
          <w:trHeight w:val="562"/>
        </w:trPr>
        <w:tc>
          <w:tcPr>
            <w:tcW w:w="2127" w:type="dxa"/>
            <w:tcBorders>
              <w:bottom w:val="single" w:sz="4" w:space="0" w:color="auto"/>
            </w:tcBorders>
            <w:vAlign w:val="center"/>
          </w:tcPr>
          <w:p w:rsidR="00857ADA" w:rsidRPr="00690537" w:rsidRDefault="00857ADA" w:rsidP="00857ADA">
            <w:pPr>
              <w:spacing w:after="0"/>
              <w:jc w:val="center"/>
              <w:rPr>
                <w:rStyle w:val="Strong"/>
                <w:b w:val="0"/>
                <w:sz w:val="28"/>
                <w:szCs w:val="28"/>
              </w:rPr>
            </w:pPr>
            <w:r w:rsidRPr="00690537">
              <w:rPr>
                <w:rStyle w:val="Strong"/>
                <w:b w:val="0"/>
                <w:sz w:val="28"/>
                <w:szCs w:val="28"/>
              </w:rPr>
              <w:t>+2</w:t>
            </w:r>
          </w:p>
        </w:tc>
        <w:tc>
          <w:tcPr>
            <w:tcW w:w="5528" w:type="dxa"/>
            <w:tcBorders>
              <w:bottom w:val="single" w:sz="4" w:space="0" w:color="auto"/>
            </w:tcBorders>
            <w:vAlign w:val="center"/>
          </w:tcPr>
          <w:p w:rsidR="00857ADA" w:rsidRPr="00690537" w:rsidRDefault="00857ADA" w:rsidP="00857ADA">
            <w:pPr>
              <w:spacing w:after="0"/>
              <w:rPr>
                <w:rStyle w:val="Strong"/>
                <w:b w:val="0"/>
                <w:sz w:val="28"/>
                <w:szCs w:val="28"/>
              </w:rPr>
            </w:pPr>
            <w:r>
              <w:rPr>
                <w:rStyle w:val="Strong"/>
                <w:b w:val="0"/>
                <w:sz w:val="28"/>
                <w:szCs w:val="28"/>
              </w:rPr>
              <w:t>Regional College Hindol</w:t>
            </w:r>
            <w:r w:rsidRPr="00690537">
              <w:rPr>
                <w:rStyle w:val="Strong"/>
                <w:b w:val="0"/>
                <w:sz w:val="28"/>
                <w:szCs w:val="28"/>
              </w:rPr>
              <w:t xml:space="preserve">, </w:t>
            </w:r>
            <w:r w:rsidR="00881012">
              <w:rPr>
                <w:rStyle w:val="Strong"/>
                <w:b w:val="0"/>
                <w:sz w:val="28"/>
                <w:szCs w:val="28"/>
              </w:rPr>
              <w:t>Dhenkanal</w:t>
            </w:r>
          </w:p>
        </w:tc>
        <w:tc>
          <w:tcPr>
            <w:tcW w:w="1559" w:type="dxa"/>
            <w:tcBorders>
              <w:bottom w:val="single" w:sz="4" w:space="0" w:color="auto"/>
            </w:tcBorders>
            <w:vAlign w:val="center"/>
          </w:tcPr>
          <w:p w:rsidR="00857ADA" w:rsidRPr="00690537" w:rsidRDefault="00857ADA" w:rsidP="00857ADA">
            <w:pPr>
              <w:spacing w:after="0"/>
              <w:jc w:val="center"/>
              <w:rPr>
                <w:rStyle w:val="Strong"/>
                <w:b w:val="0"/>
                <w:sz w:val="28"/>
                <w:szCs w:val="28"/>
              </w:rPr>
            </w:pPr>
            <w:r w:rsidRPr="00690537">
              <w:rPr>
                <w:rStyle w:val="Strong"/>
                <w:b w:val="0"/>
                <w:sz w:val="28"/>
                <w:szCs w:val="28"/>
              </w:rPr>
              <w:t>2</w:t>
            </w:r>
            <w:r>
              <w:rPr>
                <w:rStyle w:val="Strong"/>
                <w:b w:val="0"/>
                <w:sz w:val="28"/>
                <w:szCs w:val="28"/>
              </w:rPr>
              <w:t>014</w:t>
            </w:r>
          </w:p>
        </w:tc>
      </w:tr>
      <w:tr w:rsidR="00857ADA" w:rsidRPr="00690537" w:rsidTr="00881012">
        <w:trPr>
          <w:trHeight w:val="552"/>
        </w:trPr>
        <w:tc>
          <w:tcPr>
            <w:tcW w:w="2127" w:type="dxa"/>
            <w:tcBorders>
              <w:bottom w:val="single" w:sz="4" w:space="0" w:color="auto"/>
            </w:tcBorders>
            <w:vAlign w:val="center"/>
          </w:tcPr>
          <w:p w:rsidR="00857ADA" w:rsidRPr="00690537" w:rsidRDefault="00426940" w:rsidP="00857ADA">
            <w:pPr>
              <w:spacing w:after="0"/>
              <w:jc w:val="center"/>
              <w:rPr>
                <w:rStyle w:val="Strong"/>
                <w:b w:val="0"/>
                <w:sz w:val="28"/>
                <w:szCs w:val="28"/>
              </w:rPr>
            </w:pPr>
            <w:r>
              <w:rPr>
                <w:rStyle w:val="Strong"/>
                <w:b w:val="0"/>
                <w:sz w:val="28"/>
                <w:szCs w:val="28"/>
              </w:rPr>
              <w:t>+3</w:t>
            </w:r>
          </w:p>
        </w:tc>
        <w:tc>
          <w:tcPr>
            <w:tcW w:w="5528" w:type="dxa"/>
            <w:tcBorders>
              <w:bottom w:val="single" w:sz="4" w:space="0" w:color="auto"/>
            </w:tcBorders>
            <w:vAlign w:val="center"/>
          </w:tcPr>
          <w:p w:rsidR="00857ADA" w:rsidRPr="00690537" w:rsidRDefault="003E0CCC" w:rsidP="00857ADA">
            <w:pPr>
              <w:spacing w:after="0"/>
              <w:rPr>
                <w:rStyle w:val="Strong"/>
                <w:b w:val="0"/>
                <w:sz w:val="28"/>
                <w:szCs w:val="28"/>
              </w:rPr>
            </w:pPr>
            <w:r>
              <w:rPr>
                <w:rStyle w:val="Strong"/>
                <w:b w:val="0"/>
                <w:sz w:val="28"/>
                <w:szCs w:val="28"/>
              </w:rPr>
              <w:t xml:space="preserve">S.S.S Mahavidyalaya </w:t>
            </w:r>
            <w:r w:rsidR="00426940">
              <w:rPr>
                <w:rStyle w:val="Strong"/>
                <w:b w:val="0"/>
                <w:sz w:val="28"/>
                <w:szCs w:val="28"/>
              </w:rPr>
              <w:t>Gaudakateni</w:t>
            </w:r>
            <w:r w:rsidR="00881012">
              <w:rPr>
                <w:rStyle w:val="Strong"/>
                <w:b w:val="0"/>
                <w:sz w:val="28"/>
                <w:szCs w:val="28"/>
              </w:rPr>
              <w:t>, Dhenkanal</w:t>
            </w:r>
          </w:p>
        </w:tc>
        <w:tc>
          <w:tcPr>
            <w:tcW w:w="1559" w:type="dxa"/>
            <w:tcBorders>
              <w:bottom w:val="single" w:sz="4" w:space="0" w:color="auto"/>
            </w:tcBorders>
            <w:vAlign w:val="center"/>
          </w:tcPr>
          <w:p w:rsidR="00857ADA" w:rsidRPr="00690537" w:rsidRDefault="00426940" w:rsidP="00857ADA">
            <w:pPr>
              <w:spacing w:after="0"/>
              <w:jc w:val="center"/>
              <w:rPr>
                <w:rStyle w:val="Strong"/>
                <w:b w:val="0"/>
                <w:sz w:val="28"/>
                <w:szCs w:val="28"/>
              </w:rPr>
            </w:pPr>
            <w:r>
              <w:rPr>
                <w:rStyle w:val="Strong"/>
                <w:b w:val="0"/>
                <w:sz w:val="28"/>
                <w:szCs w:val="28"/>
              </w:rPr>
              <w:t>2017</w:t>
            </w:r>
          </w:p>
        </w:tc>
      </w:tr>
    </w:tbl>
    <w:p w:rsidR="0085715C" w:rsidRDefault="0085715C" w:rsidP="0085715C">
      <w:pPr>
        <w:spacing w:after="0"/>
        <w:rPr>
          <w:sz w:val="28"/>
          <w:szCs w:val="28"/>
        </w:rPr>
      </w:pPr>
    </w:p>
    <w:p w:rsidR="003E0CCC" w:rsidRPr="003E0CCC" w:rsidRDefault="003E0CCC" w:rsidP="0085715C">
      <w:pPr>
        <w:spacing w:after="0"/>
        <w:rPr>
          <w:rFonts w:ascii="Times New Roman" w:hAnsi="Times New Roman" w:cs="Times New Roman"/>
          <w:b/>
          <w:i/>
          <w:sz w:val="28"/>
          <w:szCs w:val="28"/>
          <w:u w:val="single"/>
        </w:rPr>
      </w:pPr>
      <w:r w:rsidRPr="003E0CCC">
        <w:rPr>
          <w:rFonts w:ascii="Times New Roman" w:hAnsi="Times New Roman" w:cs="Times New Roman"/>
          <w:b/>
          <w:i/>
          <w:sz w:val="28"/>
          <w:szCs w:val="28"/>
          <w:u w:val="single"/>
        </w:rPr>
        <w:t>Additional Qualification</w:t>
      </w:r>
      <w:r>
        <w:rPr>
          <w:rFonts w:ascii="Times New Roman" w:hAnsi="Times New Roman" w:cs="Times New Roman"/>
          <w:b/>
          <w:i/>
          <w:sz w:val="28"/>
          <w:szCs w:val="28"/>
          <w:u w:val="single"/>
        </w:rPr>
        <w:t>:</w:t>
      </w:r>
    </w:p>
    <w:p w:rsidR="00233337" w:rsidRDefault="0085715C" w:rsidP="0085715C">
      <w:pPr>
        <w:pStyle w:val="ListParagraph"/>
        <w:numPr>
          <w:ilvl w:val="0"/>
          <w:numId w:val="6"/>
        </w:numPr>
        <w:spacing w:after="0"/>
        <w:ind w:left="0"/>
        <w:rPr>
          <w:rFonts w:ascii="Times New Roman" w:hAnsi="Times New Roman" w:cs="Times New Roman"/>
          <w:b/>
          <w:i/>
          <w:sz w:val="28"/>
          <w:szCs w:val="28"/>
        </w:rPr>
      </w:pPr>
      <w:r w:rsidRPr="00690537">
        <w:rPr>
          <w:rFonts w:ascii="Times New Roman" w:hAnsi="Times New Roman" w:cs="Times New Roman"/>
          <w:b/>
          <w:i/>
          <w:sz w:val="28"/>
          <w:szCs w:val="28"/>
        </w:rPr>
        <w:t>PGDCA</w:t>
      </w:r>
    </w:p>
    <w:p w:rsidR="00426940" w:rsidRPr="00690537" w:rsidRDefault="00426940" w:rsidP="0085715C">
      <w:pPr>
        <w:pStyle w:val="ListParagraph"/>
        <w:numPr>
          <w:ilvl w:val="0"/>
          <w:numId w:val="6"/>
        </w:numPr>
        <w:spacing w:after="0"/>
        <w:ind w:left="0"/>
        <w:rPr>
          <w:rFonts w:ascii="Times New Roman" w:hAnsi="Times New Roman" w:cs="Times New Roman"/>
          <w:b/>
          <w:i/>
          <w:sz w:val="28"/>
          <w:szCs w:val="28"/>
        </w:rPr>
      </w:pPr>
      <w:r>
        <w:rPr>
          <w:rFonts w:ascii="Times New Roman" w:hAnsi="Times New Roman" w:cs="Times New Roman"/>
          <w:b/>
          <w:i/>
          <w:sz w:val="28"/>
          <w:szCs w:val="28"/>
        </w:rPr>
        <w:t>OS CIT</w:t>
      </w:r>
    </w:p>
    <w:p w:rsidR="0085715C" w:rsidRDefault="0085715C" w:rsidP="0085715C">
      <w:pPr>
        <w:pStyle w:val="ListParagraph"/>
        <w:spacing w:after="0"/>
        <w:ind w:left="0"/>
        <w:rPr>
          <w:rFonts w:ascii="Times New Roman" w:hAnsi="Times New Roman" w:cs="Times New Roman"/>
          <w:b/>
          <w:i/>
          <w:sz w:val="28"/>
          <w:szCs w:val="28"/>
        </w:rPr>
      </w:pPr>
    </w:p>
    <w:p w:rsidR="00811D8F" w:rsidRPr="00690537" w:rsidRDefault="00811D8F" w:rsidP="0085715C">
      <w:pPr>
        <w:pStyle w:val="ListParagraph"/>
        <w:spacing w:after="0"/>
        <w:ind w:left="0"/>
        <w:rPr>
          <w:rFonts w:ascii="Times New Roman" w:hAnsi="Times New Roman" w:cs="Times New Roman"/>
          <w:b/>
          <w:i/>
          <w:sz w:val="28"/>
          <w:szCs w:val="28"/>
        </w:rPr>
      </w:pPr>
    </w:p>
    <w:p w:rsidR="009B2358" w:rsidRPr="00690537" w:rsidRDefault="009B2358" w:rsidP="0085715C">
      <w:pPr>
        <w:spacing w:after="0"/>
        <w:rPr>
          <w:rFonts w:ascii="Times New Roman" w:hAnsi="Times New Roman"/>
          <w:b/>
          <w:i/>
          <w:sz w:val="28"/>
          <w:szCs w:val="28"/>
          <w:u w:val="single"/>
        </w:rPr>
      </w:pPr>
      <w:r w:rsidRPr="00690537">
        <w:rPr>
          <w:rFonts w:ascii="Times New Roman" w:hAnsi="Times New Roman"/>
          <w:b/>
          <w:i/>
          <w:sz w:val="28"/>
          <w:szCs w:val="28"/>
          <w:u w:val="single"/>
        </w:rPr>
        <w:lastRenderedPageBreak/>
        <w:t>Technical Proficiencies:</w:t>
      </w:r>
    </w:p>
    <w:p w:rsidR="009B2358" w:rsidRDefault="009B2358" w:rsidP="0085715C">
      <w:pPr>
        <w:numPr>
          <w:ilvl w:val="0"/>
          <w:numId w:val="5"/>
        </w:numPr>
        <w:suppressAutoHyphens/>
        <w:spacing w:after="0"/>
        <w:ind w:left="0"/>
        <w:jc w:val="both"/>
        <w:rPr>
          <w:rFonts w:ascii="Times New Roman" w:hAnsi="Times New Roman"/>
          <w:sz w:val="28"/>
          <w:szCs w:val="28"/>
        </w:rPr>
      </w:pPr>
      <w:r w:rsidRPr="00690537">
        <w:rPr>
          <w:rFonts w:ascii="Times New Roman" w:hAnsi="Times New Roman"/>
          <w:sz w:val="28"/>
          <w:szCs w:val="28"/>
        </w:rPr>
        <w:t>Operating System  : Windows - XP/Vista/Windows 7</w:t>
      </w:r>
      <w:r w:rsidR="001A108B" w:rsidRPr="00690537">
        <w:rPr>
          <w:rFonts w:ascii="Times New Roman" w:hAnsi="Times New Roman"/>
          <w:sz w:val="28"/>
          <w:szCs w:val="28"/>
        </w:rPr>
        <w:t>/8.1/10</w:t>
      </w:r>
    </w:p>
    <w:p w:rsidR="00426940" w:rsidRPr="00603CCE" w:rsidRDefault="00DF11F3" w:rsidP="00603CCE">
      <w:pPr>
        <w:numPr>
          <w:ilvl w:val="0"/>
          <w:numId w:val="5"/>
        </w:numPr>
        <w:suppressAutoHyphens/>
        <w:spacing w:after="0"/>
        <w:ind w:left="0"/>
        <w:jc w:val="both"/>
        <w:rPr>
          <w:rFonts w:ascii="Times New Roman" w:hAnsi="Times New Roman"/>
          <w:sz w:val="28"/>
          <w:szCs w:val="28"/>
        </w:rPr>
      </w:pPr>
      <w:r>
        <w:rPr>
          <w:rFonts w:ascii="Times New Roman" w:hAnsi="Times New Roman"/>
          <w:sz w:val="28"/>
          <w:szCs w:val="28"/>
        </w:rPr>
        <w:t>Language</w:t>
      </w:r>
      <w:r>
        <w:rPr>
          <w:rFonts w:ascii="Times New Roman" w:hAnsi="Times New Roman"/>
          <w:sz w:val="28"/>
          <w:szCs w:val="28"/>
        </w:rPr>
        <w:tab/>
      </w:r>
      <w:r>
        <w:rPr>
          <w:rFonts w:ascii="Times New Roman" w:hAnsi="Times New Roman"/>
          <w:sz w:val="28"/>
          <w:szCs w:val="28"/>
        </w:rPr>
        <w:tab/>
        <w:t>: C/C++/</w:t>
      </w:r>
      <w:r w:rsidR="005D40E8">
        <w:rPr>
          <w:rFonts w:ascii="Times New Roman" w:hAnsi="Times New Roman"/>
          <w:sz w:val="28"/>
          <w:szCs w:val="28"/>
        </w:rPr>
        <w:t>java/.Net/</w:t>
      </w:r>
      <w:r w:rsidR="009125F2">
        <w:rPr>
          <w:rFonts w:ascii="Times New Roman" w:hAnsi="Times New Roman"/>
          <w:sz w:val="28"/>
          <w:szCs w:val="28"/>
        </w:rPr>
        <w:t>PYTHON</w:t>
      </w:r>
    </w:p>
    <w:p w:rsidR="00443A5A" w:rsidRDefault="009B2358" w:rsidP="00443A5A">
      <w:pPr>
        <w:numPr>
          <w:ilvl w:val="0"/>
          <w:numId w:val="5"/>
        </w:numPr>
        <w:suppressAutoHyphens/>
        <w:spacing w:after="0"/>
        <w:ind w:left="0"/>
        <w:jc w:val="both"/>
        <w:rPr>
          <w:rFonts w:ascii="Times New Roman" w:hAnsi="Times New Roman"/>
          <w:sz w:val="28"/>
          <w:szCs w:val="28"/>
        </w:rPr>
      </w:pPr>
      <w:r w:rsidRPr="00690537">
        <w:rPr>
          <w:rFonts w:ascii="Times New Roman" w:hAnsi="Times New Roman"/>
          <w:sz w:val="28"/>
          <w:szCs w:val="28"/>
        </w:rPr>
        <w:t>Appli</w:t>
      </w:r>
      <w:r w:rsidR="000A5646" w:rsidRPr="00690537">
        <w:rPr>
          <w:rFonts w:ascii="Times New Roman" w:hAnsi="Times New Roman"/>
          <w:sz w:val="28"/>
          <w:szCs w:val="28"/>
        </w:rPr>
        <w:t>cation</w:t>
      </w:r>
      <w:r w:rsidR="00690537">
        <w:rPr>
          <w:rFonts w:ascii="Times New Roman" w:hAnsi="Times New Roman"/>
          <w:sz w:val="28"/>
          <w:szCs w:val="28"/>
        </w:rPr>
        <w:tab/>
      </w:r>
      <w:r w:rsidR="00690537">
        <w:rPr>
          <w:rFonts w:ascii="Times New Roman" w:hAnsi="Times New Roman"/>
          <w:sz w:val="28"/>
          <w:szCs w:val="28"/>
        </w:rPr>
        <w:tab/>
      </w:r>
      <w:r w:rsidR="000A5646" w:rsidRPr="00690537">
        <w:rPr>
          <w:rFonts w:ascii="Times New Roman" w:hAnsi="Times New Roman"/>
          <w:sz w:val="28"/>
          <w:szCs w:val="28"/>
        </w:rPr>
        <w:t>: MS Office</w:t>
      </w:r>
    </w:p>
    <w:p w:rsidR="009B2358" w:rsidRPr="00690537" w:rsidRDefault="00690537" w:rsidP="0085715C">
      <w:pPr>
        <w:numPr>
          <w:ilvl w:val="0"/>
          <w:numId w:val="5"/>
        </w:numPr>
        <w:suppressAutoHyphens/>
        <w:spacing w:after="0"/>
        <w:ind w:left="0"/>
        <w:jc w:val="both"/>
        <w:rPr>
          <w:rFonts w:ascii="Times New Roman" w:hAnsi="Times New Roman"/>
          <w:sz w:val="28"/>
          <w:szCs w:val="28"/>
        </w:rPr>
      </w:pPr>
      <w:r>
        <w:rPr>
          <w:rFonts w:ascii="Times New Roman" w:hAnsi="Times New Roman"/>
          <w:sz w:val="28"/>
          <w:szCs w:val="28"/>
        </w:rPr>
        <w:t>Typing</w:t>
      </w:r>
      <w:r>
        <w:rPr>
          <w:rFonts w:ascii="Times New Roman" w:hAnsi="Times New Roman"/>
          <w:sz w:val="28"/>
          <w:szCs w:val="28"/>
        </w:rPr>
        <w:tab/>
      </w:r>
      <w:r>
        <w:rPr>
          <w:rFonts w:ascii="Times New Roman" w:hAnsi="Times New Roman"/>
          <w:sz w:val="28"/>
          <w:szCs w:val="28"/>
        </w:rPr>
        <w:tab/>
        <w:t>:</w:t>
      </w:r>
      <w:r w:rsidR="00881012">
        <w:rPr>
          <w:rFonts w:ascii="Times New Roman" w:hAnsi="Times New Roman"/>
          <w:sz w:val="28"/>
          <w:szCs w:val="28"/>
        </w:rPr>
        <w:t xml:space="preserve"> </w:t>
      </w:r>
      <w:r>
        <w:rPr>
          <w:rFonts w:ascii="Times New Roman" w:hAnsi="Times New Roman"/>
          <w:sz w:val="28"/>
          <w:szCs w:val="28"/>
        </w:rPr>
        <w:t>English,</w:t>
      </w:r>
      <w:r w:rsidR="00881012">
        <w:rPr>
          <w:rFonts w:ascii="Times New Roman" w:hAnsi="Times New Roman"/>
          <w:sz w:val="28"/>
          <w:szCs w:val="28"/>
        </w:rPr>
        <w:t xml:space="preserve"> </w:t>
      </w:r>
      <w:r>
        <w:rPr>
          <w:rFonts w:ascii="Times New Roman" w:hAnsi="Times New Roman"/>
          <w:sz w:val="28"/>
          <w:szCs w:val="28"/>
        </w:rPr>
        <w:t>H</w:t>
      </w:r>
      <w:r w:rsidR="001A108B" w:rsidRPr="00690537">
        <w:rPr>
          <w:rFonts w:ascii="Times New Roman" w:hAnsi="Times New Roman"/>
          <w:sz w:val="28"/>
          <w:szCs w:val="28"/>
        </w:rPr>
        <w:t>indi,</w:t>
      </w:r>
      <w:r w:rsidR="00881012">
        <w:rPr>
          <w:rFonts w:ascii="Times New Roman" w:hAnsi="Times New Roman"/>
          <w:sz w:val="28"/>
          <w:szCs w:val="28"/>
        </w:rPr>
        <w:t xml:space="preserve"> </w:t>
      </w:r>
      <w:r w:rsidR="001A108B" w:rsidRPr="00690537">
        <w:rPr>
          <w:rFonts w:ascii="Times New Roman" w:hAnsi="Times New Roman"/>
          <w:sz w:val="28"/>
          <w:szCs w:val="28"/>
        </w:rPr>
        <w:t>Odia</w:t>
      </w:r>
    </w:p>
    <w:p w:rsidR="0085715C" w:rsidRPr="00690537" w:rsidRDefault="0085715C" w:rsidP="0085715C">
      <w:pPr>
        <w:suppressAutoHyphens/>
        <w:spacing w:after="0"/>
        <w:jc w:val="both"/>
        <w:rPr>
          <w:rFonts w:ascii="Times New Roman" w:hAnsi="Times New Roman"/>
          <w:sz w:val="28"/>
          <w:szCs w:val="28"/>
        </w:rPr>
      </w:pPr>
    </w:p>
    <w:p w:rsidR="00233337" w:rsidRPr="00690537" w:rsidRDefault="00233337" w:rsidP="00690537">
      <w:pPr>
        <w:spacing w:after="0"/>
        <w:jc w:val="both"/>
        <w:rPr>
          <w:rFonts w:ascii="Times New Roman" w:hAnsi="Times New Roman"/>
          <w:b/>
          <w:i/>
          <w:sz w:val="28"/>
          <w:szCs w:val="28"/>
          <w:u w:val="single"/>
        </w:rPr>
      </w:pPr>
      <w:r w:rsidRPr="00690537">
        <w:rPr>
          <w:rFonts w:ascii="Times New Roman" w:hAnsi="Times New Roman"/>
          <w:b/>
          <w:i/>
          <w:sz w:val="28"/>
          <w:szCs w:val="28"/>
          <w:u w:val="single"/>
        </w:rPr>
        <w:t>Personal Profile:</w:t>
      </w:r>
    </w:p>
    <w:p w:rsidR="00233337" w:rsidRPr="00690537" w:rsidRDefault="00233337" w:rsidP="00811D8F">
      <w:pPr>
        <w:spacing w:after="0" w:line="360" w:lineRule="auto"/>
        <w:jc w:val="both"/>
        <w:rPr>
          <w:rFonts w:ascii="Times New Roman" w:hAnsi="Times New Roman"/>
          <w:sz w:val="28"/>
          <w:szCs w:val="28"/>
        </w:rPr>
      </w:pPr>
      <w:r w:rsidRPr="00690537">
        <w:rPr>
          <w:rFonts w:ascii="Times New Roman" w:hAnsi="Times New Roman"/>
          <w:sz w:val="28"/>
          <w:szCs w:val="28"/>
        </w:rPr>
        <w:t>Father Name</w:t>
      </w:r>
      <w:r w:rsidR="00690537">
        <w:rPr>
          <w:rFonts w:ascii="Times New Roman" w:hAnsi="Times New Roman"/>
          <w:sz w:val="28"/>
          <w:szCs w:val="28"/>
        </w:rPr>
        <w:tab/>
        <w:t xml:space="preserve">: </w:t>
      </w:r>
      <w:r w:rsidR="00426940">
        <w:rPr>
          <w:rFonts w:ascii="Times New Roman" w:hAnsi="Times New Roman"/>
          <w:sz w:val="28"/>
          <w:szCs w:val="28"/>
        </w:rPr>
        <w:t>Rudranaraya Pradhan</w:t>
      </w:r>
    </w:p>
    <w:p w:rsidR="00233337" w:rsidRPr="00690537" w:rsidRDefault="00690537" w:rsidP="00811D8F">
      <w:pPr>
        <w:spacing w:after="0" w:line="360" w:lineRule="auto"/>
        <w:jc w:val="both"/>
        <w:rPr>
          <w:rFonts w:ascii="Times New Roman" w:hAnsi="Times New Roman"/>
          <w:sz w:val="28"/>
          <w:szCs w:val="28"/>
        </w:rPr>
      </w:pPr>
      <w:r>
        <w:rPr>
          <w:rFonts w:ascii="Times New Roman" w:hAnsi="Times New Roman"/>
          <w:sz w:val="28"/>
          <w:szCs w:val="28"/>
        </w:rPr>
        <w:t>Mothers Name</w:t>
      </w:r>
      <w:r>
        <w:rPr>
          <w:rFonts w:ascii="Times New Roman" w:hAnsi="Times New Roman"/>
          <w:sz w:val="28"/>
          <w:szCs w:val="28"/>
        </w:rPr>
        <w:tab/>
        <w:t xml:space="preserve">: </w:t>
      </w:r>
      <w:r w:rsidR="00426940">
        <w:rPr>
          <w:rFonts w:ascii="Times New Roman" w:hAnsi="Times New Roman"/>
          <w:sz w:val="28"/>
          <w:szCs w:val="28"/>
        </w:rPr>
        <w:t>Rasmita Pradhan</w:t>
      </w:r>
    </w:p>
    <w:p w:rsidR="00233337" w:rsidRPr="00690537" w:rsidRDefault="00233337" w:rsidP="00811D8F">
      <w:pPr>
        <w:spacing w:after="0" w:line="360" w:lineRule="auto"/>
        <w:jc w:val="both"/>
        <w:rPr>
          <w:rFonts w:ascii="Times New Roman" w:hAnsi="Times New Roman"/>
          <w:sz w:val="28"/>
          <w:szCs w:val="28"/>
        </w:rPr>
      </w:pPr>
      <w:r w:rsidRPr="00690537">
        <w:rPr>
          <w:rFonts w:ascii="Times New Roman" w:hAnsi="Times New Roman"/>
          <w:sz w:val="28"/>
          <w:szCs w:val="28"/>
        </w:rPr>
        <w:t>Date of Birth</w:t>
      </w:r>
      <w:r w:rsidR="00690537">
        <w:rPr>
          <w:rFonts w:ascii="Times New Roman" w:hAnsi="Times New Roman"/>
          <w:sz w:val="28"/>
          <w:szCs w:val="28"/>
        </w:rPr>
        <w:tab/>
        <w:t xml:space="preserve">: </w:t>
      </w:r>
      <w:r w:rsidR="00426940">
        <w:rPr>
          <w:rFonts w:ascii="Times New Roman" w:hAnsi="Times New Roman"/>
          <w:sz w:val="28"/>
          <w:szCs w:val="28"/>
        </w:rPr>
        <w:t>26.04.1997</w:t>
      </w:r>
    </w:p>
    <w:p w:rsidR="00811D8F" w:rsidRPr="00811D8F" w:rsidRDefault="00CE556F" w:rsidP="00811D8F">
      <w:pPr>
        <w:spacing w:after="0" w:line="360" w:lineRule="auto"/>
        <w:jc w:val="both"/>
        <w:rPr>
          <w:rFonts w:ascii="Times New Roman" w:hAnsi="Times New Roman"/>
          <w:sz w:val="28"/>
          <w:szCs w:val="28"/>
        </w:rPr>
      </w:pPr>
      <w:r w:rsidRPr="00690537">
        <w:rPr>
          <w:rFonts w:ascii="Times New Roman" w:hAnsi="Times New Roman"/>
          <w:sz w:val="28"/>
          <w:szCs w:val="28"/>
        </w:rPr>
        <w:t>Languages Known</w:t>
      </w:r>
      <w:r w:rsidR="00345648" w:rsidRPr="00690537">
        <w:rPr>
          <w:rFonts w:ascii="Times New Roman" w:hAnsi="Times New Roman"/>
          <w:sz w:val="28"/>
          <w:szCs w:val="28"/>
        </w:rPr>
        <w:tab/>
      </w:r>
      <w:r w:rsidR="00690537">
        <w:rPr>
          <w:rFonts w:ascii="Times New Roman" w:hAnsi="Times New Roman"/>
          <w:sz w:val="28"/>
          <w:szCs w:val="28"/>
        </w:rPr>
        <w:t xml:space="preserve">: </w:t>
      </w:r>
      <w:r w:rsidRPr="00690537">
        <w:rPr>
          <w:rFonts w:ascii="Times New Roman" w:hAnsi="Times New Roman"/>
          <w:sz w:val="28"/>
          <w:szCs w:val="28"/>
        </w:rPr>
        <w:t>Englis</w:t>
      </w:r>
      <w:r w:rsidR="00D101BC" w:rsidRPr="00690537">
        <w:rPr>
          <w:rFonts w:ascii="Times New Roman" w:hAnsi="Times New Roman"/>
          <w:sz w:val="28"/>
          <w:szCs w:val="28"/>
        </w:rPr>
        <w:t>h, Hindi,</w:t>
      </w:r>
      <w:r w:rsidR="00AE7F01" w:rsidRPr="00690537">
        <w:rPr>
          <w:rFonts w:ascii="Times New Roman" w:hAnsi="Times New Roman"/>
          <w:sz w:val="28"/>
          <w:szCs w:val="28"/>
        </w:rPr>
        <w:t xml:space="preserve"> and Oriya</w:t>
      </w:r>
      <w:bookmarkStart w:id="0" w:name="_GoBack"/>
      <w:bookmarkEnd w:id="0"/>
    </w:p>
    <w:p w:rsidR="00CE556F" w:rsidRPr="00690537" w:rsidRDefault="00E37A0C" w:rsidP="004835F6">
      <w:pPr>
        <w:spacing w:after="0" w:line="360" w:lineRule="auto"/>
        <w:rPr>
          <w:rFonts w:ascii="Times New Roman" w:hAnsi="Times New Roman"/>
          <w:b/>
          <w:i/>
          <w:sz w:val="28"/>
          <w:szCs w:val="28"/>
          <w:u w:val="single"/>
        </w:rPr>
      </w:pPr>
      <w:r>
        <w:rPr>
          <w:rFonts w:ascii="Times New Roman" w:hAnsi="Times New Roman"/>
          <w:b/>
          <w:i/>
          <w:sz w:val="28"/>
          <w:szCs w:val="28"/>
          <w:u w:val="single"/>
        </w:rPr>
        <w:t xml:space="preserve">Permanent </w:t>
      </w:r>
      <w:r w:rsidR="000B3864" w:rsidRPr="00690537">
        <w:rPr>
          <w:rFonts w:ascii="Times New Roman" w:hAnsi="Times New Roman"/>
          <w:b/>
          <w:i/>
          <w:sz w:val="28"/>
          <w:szCs w:val="28"/>
          <w:u w:val="single"/>
        </w:rPr>
        <w:t>Address</w:t>
      </w:r>
      <w:r w:rsidR="00CE556F" w:rsidRPr="00690537">
        <w:rPr>
          <w:rFonts w:ascii="Times New Roman" w:hAnsi="Times New Roman"/>
          <w:b/>
          <w:i/>
          <w:sz w:val="28"/>
          <w:szCs w:val="28"/>
          <w:u w:val="single"/>
        </w:rPr>
        <w:t>:</w:t>
      </w:r>
    </w:p>
    <w:p w:rsidR="001A108B" w:rsidRDefault="001A108B" w:rsidP="004835F6">
      <w:pPr>
        <w:spacing w:after="0" w:line="360" w:lineRule="auto"/>
        <w:rPr>
          <w:rFonts w:ascii="Times New Roman" w:hAnsi="Times New Roman"/>
          <w:bCs/>
          <w:sz w:val="28"/>
          <w:szCs w:val="28"/>
        </w:rPr>
      </w:pPr>
      <w:r w:rsidRPr="00690537">
        <w:rPr>
          <w:rFonts w:ascii="Times New Roman" w:hAnsi="Times New Roman"/>
          <w:bCs/>
          <w:sz w:val="28"/>
          <w:szCs w:val="28"/>
        </w:rPr>
        <w:t>At-</w:t>
      </w:r>
      <w:r w:rsidR="00426940">
        <w:rPr>
          <w:rFonts w:ascii="Times New Roman" w:hAnsi="Times New Roman"/>
          <w:bCs/>
          <w:sz w:val="28"/>
          <w:szCs w:val="28"/>
        </w:rPr>
        <w:t>Brahmapur</w:t>
      </w:r>
    </w:p>
    <w:p w:rsidR="00426940" w:rsidRPr="00690537" w:rsidRDefault="00426940" w:rsidP="004835F6">
      <w:pPr>
        <w:spacing w:after="0" w:line="360" w:lineRule="auto"/>
        <w:rPr>
          <w:rFonts w:ascii="Times New Roman" w:hAnsi="Times New Roman"/>
          <w:bCs/>
          <w:sz w:val="28"/>
          <w:szCs w:val="28"/>
        </w:rPr>
      </w:pPr>
      <w:r>
        <w:rPr>
          <w:rFonts w:ascii="Times New Roman" w:hAnsi="Times New Roman"/>
          <w:bCs/>
          <w:sz w:val="28"/>
          <w:szCs w:val="28"/>
        </w:rPr>
        <w:t>Po-Bedapada</w:t>
      </w:r>
    </w:p>
    <w:p w:rsidR="001A108B" w:rsidRPr="00690537" w:rsidRDefault="001A108B" w:rsidP="004835F6">
      <w:pPr>
        <w:spacing w:after="0" w:line="360" w:lineRule="auto"/>
        <w:rPr>
          <w:rFonts w:ascii="Times New Roman" w:hAnsi="Times New Roman"/>
          <w:bCs/>
          <w:sz w:val="28"/>
          <w:szCs w:val="28"/>
        </w:rPr>
      </w:pPr>
      <w:r w:rsidRPr="00690537">
        <w:rPr>
          <w:rFonts w:ascii="Times New Roman" w:hAnsi="Times New Roman"/>
          <w:bCs/>
          <w:sz w:val="28"/>
          <w:szCs w:val="28"/>
        </w:rPr>
        <w:t>Ps-Rasol</w:t>
      </w:r>
    </w:p>
    <w:p w:rsidR="001A108B" w:rsidRPr="00690537" w:rsidRDefault="001A108B" w:rsidP="004835F6">
      <w:pPr>
        <w:spacing w:after="0" w:line="360" w:lineRule="auto"/>
        <w:rPr>
          <w:rFonts w:ascii="Times New Roman" w:hAnsi="Times New Roman"/>
          <w:bCs/>
          <w:sz w:val="28"/>
          <w:szCs w:val="28"/>
        </w:rPr>
      </w:pPr>
      <w:r w:rsidRPr="00690537">
        <w:rPr>
          <w:rFonts w:ascii="Times New Roman" w:hAnsi="Times New Roman"/>
          <w:bCs/>
          <w:sz w:val="28"/>
          <w:szCs w:val="28"/>
        </w:rPr>
        <w:t>Dist-Dhenkanal</w:t>
      </w:r>
    </w:p>
    <w:p w:rsidR="001A108B" w:rsidRPr="00690537" w:rsidRDefault="001A108B" w:rsidP="004835F6">
      <w:pPr>
        <w:spacing w:after="0" w:line="360" w:lineRule="auto"/>
        <w:rPr>
          <w:rFonts w:ascii="Times New Roman" w:hAnsi="Times New Roman"/>
          <w:bCs/>
          <w:sz w:val="28"/>
          <w:szCs w:val="28"/>
        </w:rPr>
      </w:pPr>
      <w:r w:rsidRPr="00690537">
        <w:rPr>
          <w:rFonts w:ascii="Times New Roman" w:hAnsi="Times New Roman"/>
          <w:bCs/>
          <w:sz w:val="28"/>
          <w:szCs w:val="28"/>
        </w:rPr>
        <w:t>Pin-</w:t>
      </w:r>
      <w:r w:rsidR="00426940">
        <w:rPr>
          <w:rFonts w:ascii="Times New Roman" w:hAnsi="Times New Roman"/>
          <w:bCs/>
          <w:sz w:val="28"/>
          <w:szCs w:val="28"/>
        </w:rPr>
        <w:t>759019</w:t>
      </w:r>
    </w:p>
    <w:p w:rsidR="00CE556F" w:rsidRPr="00690537" w:rsidRDefault="00CE556F" w:rsidP="004835F6">
      <w:pPr>
        <w:spacing w:after="0" w:line="360" w:lineRule="auto"/>
        <w:rPr>
          <w:rFonts w:ascii="Times New Roman" w:hAnsi="Times New Roman"/>
          <w:b/>
          <w:i/>
          <w:sz w:val="28"/>
          <w:szCs w:val="28"/>
          <w:u w:val="single"/>
        </w:rPr>
      </w:pPr>
      <w:r w:rsidRPr="00690537">
        <w:rPr>
          <w:rFonts w:ascii="Times New Roman" w:hAnsi="Times New Roman"/>
          <w:b/>
          <w:i/>
          <w:sz w:val="28"/>
          <w:szCs w:val="28"/>
          <w:u w:val="single"/>
        </w:rPr>
        <w:t>Strength:</w:t>
      </w:r>
    </w:p>
    <w:p w:rsidR="00CE556F" w:rsidRPr="00690537" w:rsidRDefault="00CE556F" w:rsidP="004835F6">
      <w:pPr>
        <w:spacing w:after="0" w:line="360" w:lineRule="auto"/>
        <w:jc w:val="both"/>
        <w:rPr>
          <w:rFonts w:ascii="Times New Roman" w:hAnsi="Times New Roman"/>
          <w:sz w:val="28"/>
          <w:szCs w:val="28"/>
        </w:rPr>
      </w:pPr>
      <w:r w:rsidRPr="00690537">
        <w:rPr>
          <w:rFonts w:ascii="Times New Roman" w:hAnsi="Times New Roman"/>
          <w:sz w:val="28"/>
          <w:szCs w:val="28"/>
        </w:rPr>
        <w:t xml:space="preserve">Quick </w:t>
      </w:r>
      <w:r w:rsidR="004F5DA3" w:rsidRPr="00690537">
        <w:rPr>
          <w:rFonts w:ascii="Times New Roman" w:hAnsi="Times New Roman"/>
          <w:sz w:val="28"/>
          <w:szCs w:val="28"/>
        </w:rPr>
        <w:t>Learner, Good listener &amp; Can ada</w:t>
      </w:r>
      <w:r w:rsidRPr="00690537">
        <w:rPr>
          <w:rFonts w:ascii="Times New Roman" w:hAnsi="Times New Roman"/>
          <w:sz w:val="28"/>
          <w:szCs w:val="28"/>
        </w:rPr>
        <w:t>pt with any kind of Environment</w:t>
      </w:r>
      <w:r w:rsidR="002628DB" w:rsidRPr="00690537">
        <w:rPr>
          <w:rFonts w:ascii="Times New Roman" w:hAnsi="Times New Roman"/>
          <w:sz w:val="28"/>
          <w:szCs w:val="28"/>
        </w:rPr>
        <w:t>.</w:t>
      </w:r>
    </w:p>
    <w:p w:rsidR="00302065" w:rsidRPr="00690537" w:rsidRDefault="00302065" w:rsidP="004835F6">
      <w:pPr>
        <w:spacing w:after="0" w:line="360" w:lineRule="auto"/>
        <w:jc w:val="both"/>
        <w:rPr>
          <w:rFonts w:ascii="Times New Roman" w:hAnsi="Times New Roman"/>
          <w:sz w:val="28"/>
          <w:szCs w:val="28"/>
        </w:rPr>
      </w:pPr>
    </w:p>
    <w:p w:rsidR="000B3864" w:rsidRPr="00690537" w:rsidRDefault="000B3864" w:rsidP="004835F6">
      <w:pPr>
        <w:spacing w:after="0" w:line="360" w:lineRule="auto"/>
        <w:jc w:val="both"/>
        <w:rPr>
          <w:rFonts w:ascii="Times New Roman" w:hAnsi="Times New Roman"/>
          <w:sz w:val="28"/>
          <w:szCs w:val="28"/>
        </w:rPr>
      </w:pPr>
    </w:p>
    <w:p w:rsidR="00CE556F" w:rsidRPr="00690537" w:rsidRDefault="00CE556F" w:rsidP="004835F6">
      <w:pPr>
        <w:tabs>
          <w:tab w:val="left" w:pos="6760"/>
        </w:tabs>
        <w:spacing w:after="0" w:line="360" w:lineRule="auto"/>
        <w:jc w:val="both"/>
        <w:rPr>
          <w:rFonts w:ascii="Times New Roman" w:hAnsi="Times New Roman"/>
          <w:sz w:val="28"/>
          <w:szCs w:val="28"/>
        </w:rPr>
      </w:pPr>
      <w:r w:rsidRPr="00690537">
        <w:rPr>
          <w:rFonts w:ascii="Times New Roman" w:hAnsi="Times New Roman"/>
          <w:sz w:val="28"/>
          <w:szCs w:val="28"/>
        </w:rPr>
        <w:t>Place:</w:t>
      </w:r>
      <w:r w:rsidR="001A108B" w:rsidRPr="00690537">
        <w:rPr>
          <w:rFonts w:ascii="Times New Roman" w:hAnsi="Times New Roman"/>
          <w:sz w:val="28"/>
          <w:szCs w:val="28"/>
        </w:rPr>
        <w:tab/>
      </w:r>
      <w:r w:rsidR="00426940">
        <w:rPr>
          <w:rFonts w:ascii="Times New Roman" w:hAnsi="Times New Roman"/>
          <w:b/>
          <w:sz w:val="28"/>
          <w:szCs w:val="28"/>
        </w:rPr>
        <w:t>Biswajit Pradhan</w:t>
      </w:r>
    </w:p>
    <w:p w:rsidR="00603CCE" w:rsidRPr="00690537" w:rsidRDefault="000B3864" w:rsidP="00FF5E2D">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360" w:lineRule="auto"/>
        <w:jc w:val="both"/>
        <w:rPr>
          <w:rFonts w:ascii="Times New Roman" w:hAnsi="Times New Roman"/>
          <w:sz w:val="28"/>
          <w:szCs w:val="28"/>
        </w:rPr>
      </w:pPr>
      <w:r w:rsidRPr="00690537">
        <w:rPr>
          <w:rFonts w:ascii="Times New Roman" w:hAnsi="Times New Roman"/>
          <w:sz w:val="28"/>
          <w:szCs w:val="28"/>
        </w:rPr>
        <w:t>Date:</w:t>
      </w:r>
      <w:r w:rsidR="00345648" w:rsidRPr="00690537">
        <w:rPr>
          <w:rFonts w:ascii="Times New Roman" w:hAnsi="Times New Roman"/>
          <w:sz w:val="28"/>
          <w:szCs w:val="28"/>
        </w:rPr>
        <w:tab/>
      </w:r>
      <w:r w:rsidR="00CE556F" w:rsidRPr="00690537">
        <w:rPr>
          <w:rFonts w:ascii="Times New Roman" w:hAnsi="Times New Roman"/>
          <w:sz w:val="28"/>
          <w:szCs w:val="28"/>
        </w:rPr>
        <w:tab/>
      </w:r>
      <w:r w:rsidR="00CE556F" w:rsidRPr="00690537">
        <w:rPr>
          <w:rFonts w:ascii="Times New Roman" w:hAnsi="Times New Roman"/>
          <w:sz w:val="28"/>
          <w:szCs w:val="28"/>
        </w:rPr>
        <w:tab/>
      </w:r>
      <w:r w:rsidR="00CE556F" w:rsidRPr="00690537">
        <w:rPr>
          <w:rFonts w:ascii="Times New Roman" w:hAnsi="Times New Roman"/>
          <w:sz w:val="28"/>
          <w:szCs w:val="28"/>
        </w:rPr>
        <w:tab/>
      </w:r>
      <w:r w:rsidR="00CE556F" w:rsidRPr="00690537">
        <w:rPr>
          <w:rFonts w:ascii="Times New Roman" w:hAnsi="Times New Roman"/>
          <w:sz w:val="28"/>
          <w:szCs w:val="28"/>
        </w:rPr>
        <w:tab/>
      </w:r>
      <w:r w:rsidR="00CE556F" w:rsidRPr="00690537">
        <w:rPr>
          <w:rFonts w:ascii="Times New Roman" w:hAnsi="Times New Roman"/>
          <w:sz w:val="28"/>
          <w:szCs w:val="28"/>
        </w:rPr>
        <w:tab/>
      </w:r>
      <w:r w:rsidR="00CE556F" w:rsidRPr="00690537">
        <w:rPr>
          <w:rFonts w:ascii="Times New Roman" w:hAnsi="Times New Roman"/>
          <w:sz w:val="28"/>
          <w:szCs w:val="28"/>
        </w:rPr>
        <w:tab/>
      </w:r>
      <w:r w:rsidR="00CE556F" w:rsidRPr="00690537">
        <w:rPr>
          <w:rFonts w:ascii="Times New Roman" w:hAnsi="Times New Roman"/>
          <w:sz w:val="28"/>
          <w:szCs w:val="28"/>
        </w:rPr>
        <w:tab/>
      </w:r>
      <w:r w:rsidR="00CE556F" w:rsidRPr="00690537">
        <w:rPr>
          <w:rFonts w:ascii="Times New Roman" w:hAnsi="Times New Roman"/>
          <w:sz w:val="28"/>
          <w:szCs w:val="28"/>
        </w:rPr>
        <w:tab/>
      </w:r>
      <w:r w:rsidR="002628DB" w:rsidRPr="00690537">
        <w:rPr>
          <w:rFonts w:ascii="Times New Roman" w:hAnsi="Times New Roman"/>
          <w:sz w:val="28"/>
          <w:szCs w:val="28"/>
        </w:rPr>
        <w:t xml:space="preserve">     </w:t>
      </w:r>
      <w:r w:rsidR="004835F6" w:rsidRPr="00690537">
        <w:rPr>
          <w:rFonts w:ascii="Times New Roman" w:hAnsi="Times New Roman"/>
          <w:sz w:val="28"/>
          <w:szCs w:val="28"/>
        </w:rPr>
        <w:t xml:space="preserve">      </w:t>
      </w:r>
      <w:r w:rsidR="00CE556F" w:rsidRPr="00690537">
        <w:rPr>
          <w:rFonts w:ascii="Times New Roman" w:hAnsi="Times New Roman"/>
          <w:sz w:val="28"/>
          <w:szCs w:val="28"/>
        </w:rPr>
        <w:t>(</w:t>
      </w:r>
      <w:r w:rsidR="000A5646" w:rsidRPr="00690537">
        <w:rPr>
          <w:rFonts w:ascii="Times New Roman" w:hAnsi="Times New Roman"/>
          <w:sz w:val="28"/>
          <w:szCs w:val="28"/>
        </w:rPr>
        <w:t>Name</w:t>
      </w:r>
      <w:r w:rsidR="00345648" w:rsidRPr="00690537">
        <w:rPr>
          <w:rFonts w:ascii="Times New Roman" w:hAnsi="Times New Roman"/>
          <w:sz w:val="28"/>
          <w:szCs w:val="28"/>
        </w:rPr>
        <w:t>)</w:t>
      </w:r>
      <w:r w:rsidR="00FF5E2D">
        <w:rPr>
          <w:rFonts w:ascii="Times New Roman" w:hAnsi="Times New Roman"/>
          <w:sz w:val="28"/>
          <w:szCs w:val="28"/>
        </w:rPr>
        <w:tab/>
      </w:r>
    </w:p>
    <w:sectPr w:rsidR="00603CCE" w:rsidRPr="00690537" w:rsidSect="00690537">
      <w:pgSz w:w="12240" w:h="15840"/>
      <w:pgMar w:top="426" w:right="1440" w:bottom="851" w:left="1440" w:header="288"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7C3" w:rsidRDefault="00F867C3" w:rsidP="008B41FF">
      <w:pPr>
        <w:spacing w:after="0" w:line="240" w:lineRule="auto"/>
      </w:pPr>
      <w:r>
        <w:separator/>
      </w:r>
    </w:p>
  </w:endnote>
  <w:endnote w:type="continuationSeparator" w:id="0">
    <w:p w:rsidR="00F867C3" w:rsidRDefault="00F867C3" w:rsidP="008B41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7C3" w:rsidRDefault="00F867C3" w:rsidP="008B41FF">
      <w:pPr>
        <w:spacing w:after="0" w:line="240" w:lineRule="auto"/>
      </w:pPr>
      <w:r>
        <w:separator/>
      </w:r>
    </w:p>
  </w:footnote>
  <w:footnote w:type="continuationSeparator" w:id="0">
    <w:p w:rsidR="00F867C3" w:rsidRDefault="00F867C3" w:rsidP="008B41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9"/>
      <w:numFmt w:val="bullet"/>
      <w:lvlText w:val="•"/>
      <w:lvlJc w:val="left"/>
      <w:pPr>
        <w:tabs>
          <w:tab w:val="num" w:pos="0"/>
        </w:tabs>
        <w:ind w:left="720" w:hanging="360"/>
      </w:pPr>
      <w:rPr>
        <w:rFonts w:ascii="Times New Roman" w:hAnsi="Times New Roman" w:cs="Times New Roman"/>
      </w:rPr>
    </w:lvl>
  </w:abstractNum>
  <w:abstractNum w:abstractNumId="1">
    <w:nsid w:val="00000003"/>
    <w:multiLevelType w:val="singleLevel"/>
    <w:tmpl w:val="00000003"/>
    <w:name w:val="WW8Num3"/>
    <w:lvl w:ilvl="0">
      <w:start w:val="19"/>
      <w:numFmt w:val="bullet"/>
      <w:lvlText w:val="•"/>
      <w:lvlJc w:val="left"/>
      <w:pPr>
        <w:tabs>
          <w:tab w:val="num" w:pos="0"/>
        </w:tabs>
        <w:ind w:left="1440" w:hanging="360"/>
      </w:pPr>
      <w:rPr>
        <w:rFonts w:ascii="Times New Roman" w:hAnsi="Times New Roman" w:cs="Times New Roman"/>
      </w:rPr>
    </w:lvl>
  </w:abstractNum>
  <w:abstractNum w:abstractNumId="2">
    <w:nsid w:val="00000008"/>
    <w:multiLevelType w:val="singleLevel"/>
    <w:tmpl w:val="00000008"/>
    <w:name w:val="WW8Num8"/>
    <w:lvl w:ilvl="0">
      <w:start w:val="1"/>
      <w:numFmt w:val="bullet"/>
      <w:lvlText w:val=""/>
      <w:lvlJc w:val="left"/>
      <w:pPr>
        <w:tabs>
          <w:tab w:val="num" w:pos="0"/>
        </w:tabs>
        <w:ind w:left="720" w:hanging="360"/>
      </w:pPr>
      <w:rPr>
        <w:rFonts w:ascii="Symbol" w:hAnsi="Symbol" w:cs="Times New Roman"/>
      </w:rPr>
    </w:lvl>
  </w:abstractNum>
  <w:abstractNum w:abstractNumId="3">
    <w:nsid w:val="27812AB7"/>
    <w:multiLevelType w:val="hybridMultilevel"/>
    <w:tmpl w:val="1650785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4">
    <w:nsid w:val="36A51607"/>
    <w:multiLevelType w:val="hybridMultilevel"/>
    <w:tmpl w:val="7390CB24"/>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5">
    <w:nsid w:val="60852770"/>
    <w:multiLevelType w:val="hybridMultilevel"/>
    <w:tmpl w:val="42AAD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E151E"/>
    <w:rsid w:val="00001C14"/>
    <w:rsid w:val="00016E74"/>
    <w:rsid w:val="00033666"/>
    <w:rsid w:val="0004088A"/>
    <w:rsid w:val="000975BE"/>
    <w:rsid w:val="000A253E"/>
    <w:rsid w:val="000A5646"/>
    <w:rsid w:val="000B3864"/>
    <w:rsid w:val="000C2547"/>
    <w:rsid w:val="001133DD"/>
    <w:rsid w:val="001160F0"/>
    <w:rsid w:val="0012063B"/>
    <w:rsid w:val="001A108B"/>
    <w:rsid w:val="001E151E"/>
    <w:rsid w:val="00233337"/>
    <w:rsid w:val="002515B0"/>
    <w:rsid w:val="002628DB"/>
    <w:rsid w:val="00280C1A"/>
    <w:rsid w:val="00284999"/>
    <w:rsid w:val="002D1698"/>
    <w:rsid w:val="002D7189"/>
    <w:rsid w:val="002F7D62"/>
    <w:rsid w:val="00302065"/>
    <w:rsid w:val="00336F49"/>
    <w:rsid w:val="00345648"/>
    <w:rsid w:val="00383E38"/>
    <w:rsid w:val="00396B0B"/>
    <w:rsid w:val="00397852"/>
    <w:rsid w:val="003A46C2"/>
    <w:rsid w:val="003A4B7C"/>
    <w:rsid w:val="003B516A"/>
    <w:rsid w:val="003E0CCC"/>
    <w:rsid w:val="003E4FF7"/>
    <w:rsid w:val="0041457E"/>
    <w:rsid w:val="00426940"/>
    <w:rsid w:val="00443A5A"/>
    <w:rsid w:val="00444E96"/>
    <w:rsid w:val="00450559"/>
    <w:rsid w:val="0046169E"/>
    <w:rsid w:val="00482E70"/>
    <w:rsid w:val="004835F6"/>
    <w:rsid w:val="004B2987"/>
    <w:rsid w:val="004D51AB"/>
    <w:rsid w:val="004D54B4"/>
    <w:rsid w:val="004D65A7"/>
    <w:rsid w:val="004E22AD"/>
    <w:rsid w:val="004E58C8"/>
    <w:rsid w:val="004F5DA3"/>
    <w:rsid w:val="004F66C8"/>
    <w:rsid w:val="00516F40"/>
    <w:rsid w:val="005800E5"/>
    <w:rsid w:val="005C2AFA"/>
    <w:rsid w:val="005D40E8"/>
    <w:rsid w:val="005F78A3"/>
    <w:rsid w:val="00603CCE"/>
    <w:rsid w:val="00653E40"/>
    <w:rsid w:val="00666EFC"/>
    <w:rsid w:val="00671392"/>
    <w:rsid w:val="00690537"/>
    <w:rsid w:val="006A5FA3"/>
    <w:rsid w:val="00711F52"/>
    <w:rsid w:val="007844A5"/>
    <w:rsid w:val="007C29D1"/>
    <w:rsid w:val="00811D8F"/>
    <w:rsid w:val="0085715C"/>
    <w:rsid w:val="00857ADA"/>
    <w:rsid w:val="00881012"/>
    <w:rsid w:val="00885ADF"/>
    <w:rsid w:val="008B41FF"/>
    <w:rsid w:val="008D169F"/>
    <w:rsid w:val="008F191F"/>
    <w:rsid w:val="009125F2"/>
    <w:rsid w:val="00916E80"/>
    <w:rsid w:val="009378AF"/>
    <w:rsid w:val="00941BEB"/>
    <w:rsid w:val="00954868"/>
    <w:rsid w:val="00960FCE"/>
    <w:rsid w:val="009809E7"/>
    <w:rsid w:val="009B2358"/>
    <w:rsid w:val="009D1571"/>
    <w:rsid w:val="009E23A8"/>
    <w:rsid w:val="009F74E0"/>
    <w:rsid w:val="00A31F30"/>
    <w:rsid w:val="00A334E8"/>
    <w:rsid w:val="00A5724C"/>
    <w:rsid w:val="00A575B9"/>
    <w:rsid w:val="00A84CF8"/>
    <w:rsid w:val="00AE7F01"/>
    <w:rsid w:val="00B05BD1"/>
    <w:rsid w:val="00B06C83"/>
    <w:rsid w:val="00B12F65"/>
    <w:rsid w:val="00BA7FB8"/>
    <w:rsid w:val="00BC18AE"/>
    <w:rsid w:val="00BE4061"/>
    <w:rsid w:val="00C1411B"/>
    <w:rsid w:val="00C5473E"/>
    <w:rsid w:val="00C56700"/>
    <w:rsid w:val="00CB00B0"/>
    <w:rsid w:val="00CB721B"/>
    <w:rsid w:val="00CE556F"/>
    <w:rsid w:val="00D101BC"/>
    <w:rsid w:val="00D62C0D"/>
    <w:rsid w:val="00D97215"/>
    <w:rsid w:val="00DA183A"/>
    <w:rsid w:val="00DC711E"/>
    <w:rsid w:val="00DE1F87"/>
    <w:rsid w:val="00DF11F3"/>
    <w:rsid w:val="00DF1B88"/>
    <w:rsid w:val="00E01BE2"/>
    <w:rsid w:val="00E02BB1"/>
    <w:rsid w:val="00E37A0C"/>
    <w:rsid w:val="00E44758"/>
    <w:rsid w:val="00E60E58"/>
    <w:rsid w:val="00EB2F34"/>
    <w:rsid w:val="00F05701"/>
    <w:rsid w:val="00F36925"/>
    <w:rsid w:val="00F424DB"/>
    <w:rsid w:val="00F53D2E"/>
    <w:rsid w:val="00F867C3"/>
    <w:rsid w:val="00FA5E0D"/>
    <w:rsid w:val="00FE18C9"/>
    <w:rsid w:val="00FF5E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8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E151E"/>
    <w:pPr>
      <w:widowControl w:val="0"/>
      <w:tabs>
        <w:tab w:val="center" w:pos="4320"/>
        <w:tab w:val="right" w:pos="8640"/>
      </w:tabs>
      <w:autoSpaceDE w:val="0"/>
      <w:autoSpaceDN w:val="0"/>
      <w:adjustRightInd w:val="0"/>
      <w:spacing w:after="0" w:line="240" w:lineRule="auto"/>
    </w:pPr>
    <w:rPr>
      <w:rFonts w:ascii="Verdana" w:eastAsia="Times New Roman" w:hAnsi="Verdana" w:cs="Times New Roman"/>
      <w:sz w:val="24"/>
      <w:szCs w:val="24"/>
    </w:rPr>
  </w:style>
  <w:style w:type="character" w:customStyle="1" w:styleId="HeaderChar">
    <w:name w:val="Header Char"/>
    <w:basedOn w:val="DefaultParagraphFont"/>
    <w:link w:val="Header"/>
    <w:rsid w:val="001E151E"/>
    <w:rPr>
      <w:rFonts w:ascii="Verdana" w:eastAsia="Times New Roman" w:hAnsi="Verdana" w:cs="Times New Roman"/>
      <w:sz w:val="24"/>
      <w:szCs w:val="24"/>
    </w:rPr>
  </w:style>
  <w:style w:type="paragraph" w:styleId="BalloonText">
    <w:name w:val="Balloon Text"/>
    <w:basedOn w:val="Normal"/>
    <w:link w:val="BalloonTextChar"/>
    <w:uiPriority w:val="99"/>
    <w:semiHidden/>
    <w:unhideWhenUsed/>
    <w:rsid w:val="001E1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51E"/>
    <w:rPr>
      <w:rFonts w:ascii="Tahoma" w:hAnsi="Tahoma" w:cs="Tahoma"/>
      <w:sz w:val="16"/>
      <w:szCs w:val="16"/>
    </w:rPr>
  </w:style>
  <w:style w:type="paragraph" w:styleId="Title">
    <w:name w:val="Title"/>
    <w:basedOn w:val="Normal"/>
    <w:next w:val="Subtitle"/>
    <w:link w:val="TitleChar"/>
    <w:qFormat/>
    <w:rsid w:val="001E151E"/>
    <w:pPr>
      <w:suppressAutoHyphens/>
      <w:autoSpaceDE w:val="0"/>
      <w:spacing w:after="0" w:line="240" w:lineRule="auto"/>
      <w:jc w:val="center"/>
    </w:pPr>
    <w:rPr>
      <w:rFonts w:ascii="Times New Roman" w:eastAsia="Times New Roman" w:hAnsi="Times New Roman" w:cs="Times New Roman"/>
      <w:b/>
      <w:bCs/>
      <w:sz w:val="28"/>
      <w:szCs w:val="28"/>
      <w:lang w:eastAsia="ar-SA"/>
    </w:rPr>
  </w:style>
  <w:style w:type="character" w:customStyle="1" w:styleId="TitleChar">
    <w:name w:val="Title Char"/>
    <w:basedOn w:val="DefaultParagraphFont"/>
    <w:link w:val="Title"/>
    <w:rsid w:val="001E151E"/>
    <w:rPr>
      <w:rFonts w:ascii="Times New Roman" w:eastAsia="Times New Roman" w:hAnsi="Times New Roman" w:cs="Times New Roman"/>
      <w:b/>
      <w:bCs/>
      <w:sz w:val="28"/>
      <w:szCs w:val="28"/>
      <w:lang w:eastAsia="ar-SA"/>
    </w:rPr>
  </w:style>
  <w:style w:type="paragraph" w:styleId="Subtitle">
    <w:name w:val="Subtitle"/>
    <w:basedOn w:val="Normal"/>
    <w:link w:val="SubtitleChar"/>
    <w:qFormat/>
    <w:rsid w:val="001E151E"/>
    <w:pPr>
      <w:widowControl w:val="0"/>
      <w:autoSpaceDE w:val="0"/>
      <w:autoSpaceDN w:val="0"/>
      <w:adjustRightInd w:val="0"/>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1E151E"/>
    <w:rPr>
      <w:rFonts w:ascii="Arial" w:eastAsia="Times New Roman" w:hAnsi="Arial" w:cs="Arial"/>
      <w:sz w:val="24"/>
      <w:szCs w:val="24"/>
    </w:rPr>
  </w:style>
  <w:style w:type="paragraph" w:styleId="Footer">
    <w:name w:val="footer"/>
    <w:basedOn w:val="Normal"/>
    <w:link w:val="FooterChar"/>
    <w:uiPriority w:val="99"/>
    <w:semiHidden/>
    <w:unhideWhenUsed/>
    <w:rsid w:val="008B41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41FF"/>
  </w:style>
  <w:style w:type="character" w:styleId="Strong">
    <w:name w:val="Strong"/>
    <w:qFormat/>
    <w:rsid w:val="006A5FA3"/>
    <w:rPr>
      <w:b/>
      <w:bCs/>
    </w:rPr>
  </w:style>
  <w:style w:type="character" w:styleId="Hyperlink">
    <w:name w:val="Hyperlink"/>
    <w:basedOn w:val="DefaultParagraphFont"/>
    <w:uiPriority w:val="99"/>
    <w:unhideWhenUsed/>
    <w:rsid w:val="006A5FA3"/>
    <w:rPr>
      <w:color w:val="0000FF" w:themeColor="hyperlink"/>
      <w:u w:val="single"/>
    </w:rPr>
  </w:style>
  <w:style w:type="paragraph" w:styleId="NoSpacing">
    <w:name w:val="No Spacing"/>
    <w:uiPriority w:val="1"/>
    <w:qFormat/>
    <w:rsid w:val="004F5DA3"/>
    <w:pPr>
      <w:spacing w:after="0" w:line="240" w:lineRule="auto"/>
    </w:pPr>
  </w:style>
  <w:style w:type="paragraph" w:styleId="ListParagraph">
    <w:name w:val="List Paragraph"/>
    <w:basedOn w:val="Normal"/>
    <w:uiPriority w:val="34"/>
    <w:qFormat/>
    <w:rsid w:val="0085715C"/>
    <w:pPr>
      <w:ind w:left="720"/>
      <w:contextualSpacing/>
    </w:pPr>
  </w:style>
</w:styles>
</file>

<file path=word/webSettings.xml><?xml version="1.0" encoding="utf-8"?>
<w:webSettings xmlns:r="http://schemas.openxmlformats.org/officeDocument/2006/relationships" xmlns:w="http://schemas.openxmlformats.org/wordprocessingml/2006/main">
  <w:divs>
    <w:div w:id="169149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92B84-D14A-430C-853B-6A3A8E14D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Intuit</Company>
  <LinksUpToDate>false</LinksUpToDate>
  <CharactersWithSpaces>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asahu</dc:creator>
  <cp:lastModifiedBy>Windows User</cp:lastModifiedBy>
  <cp:revision>23</cp:revision>
  <cp:lastPrinted>2019-07-06T15:43:00Z</cp:lastPrinted>
  <dcterms:created xsi:type="dcterms:W3CDTF">2019-07-06T10:58:00Z</dcterms:created>
  <dcterms:modified xsi:type="dcterms:W3CDTF">2019-10-28T17:41:00Z</dcterms:modified>
</cp:coreProperties>
</file>